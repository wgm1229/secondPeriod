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hint="eastAsia" w:ascii="宋体" w:hAnsi="宋体" w:eastAsia="宋体" w:cs="宋体"/>
          <w:color w:val="auto"/>
          <w:sz w:val="6"/>
          <w:szCs w:val="6"/>
        </w:rPr>
      </w:pPr>
      <w:r>
        <w:rPr>
          <w:rFonts w:hint="eastAsia" w:ascii="宋体" w:hAnsi="宋体" w:eastAsia="宋体" w:cs="宋体"/>
          <w:color w:val="auto"/>
          <w:sz w:val="6"/>
          <w:szCs w:val="6"/>
        </w:rP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ge">
                  <wp:posOffset>-171450</wp:posOffset>
                </wp:positionV>
                <wp:extent cx="778510" cy="723265"/>
                <wp:effectExtent l="0" t="0" r="2540" b="635"/>
                <wp:wrapNone/>
                <wp:docPr id="1026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1" name="等腰三角形 1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" name="等腰三角形 2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-32.35pt;margin-top:-13.5pt;height:56.95pt;width:61.3pt;mso-position-vertical-relative:page;z-index:1024;mso-width-relative:page;mso-height-relative:page;" coordsize="778869,723734" o:gfxdata="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OfLC9oAAAAJAQAADwAAAAAAAAAB&#10;ACAAAAAiAAAAZHJzL2Rvd25yZXYueG1sUEsBAhQAFAAAAAgAh07iQK85qCFHAgAAKQYAAA4AAAAA&#10;AAAAAQAgAAAAKQEAAGRycy9lMm9Eb2MueG1sUEsFBgAAAAAGAAYAWQEAAOIFAAAAAA==&#10;">
                <o:lock v:ext="edit" aspectratio="f"/>
                <v:shape id="_x0000_s1026" o:spid="_x0000_s1026" o:spt="5" type="#_x0000_t5" style="position:absolute;left:0;top:87464;flip:y;height:636270;width:572135;" fillcolor="#E36C0A" filled="t" stroked="f" coordsize="21600,21600" o:gfxdata="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OmhrugAAANoA&#10;AAAPAAAAAAAAAAEAIAAAACIAAABkcnMvZG93bnJldi54bWxQSwECFAAUAAAACACHTuJAMy8FnjsA&#10;AAA5AAAAEAAAAAAAAAABACAAAAAJAQAAZHJzL3NoYXBleG1sLnhtbFBLBQYAAAAABgAGAFsBAACz&#10;AwAAAAA=&#10;" adj="10800">
                  <v:fill on="t" opacity="45746f" focussize="0,0"/>
                  <v:stroke on="f"/>
                  <v:imagedata o:title=""/>
                  <o:lock v:ext="edit" aspectratio="f"/>
                </v:shape>
                <v:shape id="_x0000_s1026" o:spid="_x0000_s1026" o:spt="5" type="#_x0000_t5" style="position:absolute;left:206734;top:0;flip:y;height:636270;width:572135;" fillcolor="#E36C0A" filled="t" stroked="f" coordsize="21600,21600" o:gfxdata="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6PYcvQAA&#10;ANoAAAAPAAAAAAAAAAEAIAAAACIAAABkcnMvZG93bnJldi54bWxQSwECFAAUAAAACACHTuJAMy8F&#10;njsAAAA5AAAAEAAAAAAAAAABACAAAAAMAQAAZHJzL3NoYXBleG1sLnhtbFBLBQYAAAAABgAGAFsB&#10;AAC2AwAAAAA=&#10;" adj="10800">
                  <v:fill on="t" opacity="45746f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outlineLvl w:val="9"/>
        <w:rPr>
          <w:rFonts w:hint="eastAsia" w:ascii="宋体" w:hAnsi="宋体" w:eastAsia="宋体" w:cs="宋体"/>
          <w:color w:val="auto"/>
          <w:sz w:val="6"/>
          <w:szCs w:val="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outlineLvl w:val="9"/>
        <w:rPr>
          <w:rFonts w:hint="eastAsia" w:ascii="宋体" w:hAnsi="宋体" w:eastAsia="宋体" w:cs="宋体"/>
          <w:color w:val="auto"/>
          <w:sz w:val="6"/>
          <w:szCs w:val="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outlineLvl w:val="9"/>
        <w:rPr>
          <w:rFonts w:hint="eastAsia" w:ascii="宋体" w:hAnsi="宋体" w:eastAsia="宋体" w:cs="宋体"/>
          <w:color w:val="auto"/>
          <w:sz w:val="6"/>
          <w:szCs w:val="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color w:val="auto"/>
          <w:sz w:val="46"/>
          <w:szCs w:val="46"/>
          <w:lang w:val="en-US" w:eastAsia="zh-CN"/>
        </w:rPr>
      </w:pPr>
      <w:r>
        <w:rPr>
          <w:rStyle w:val="17"/>
          <w:rFonts w:hint="eastAsia"/>
          <w:lang w:val="en-US" w:eastAsia="zh-CN"/>
        </w:rPr>
        <w:t>李***-web前端开发</w:t>
      </w:r>
    </w:p>
    <w:p>
      <w:pPr>
        <w:pBdr>
          <w:bottom w:val="single" w:color="E36C0A" w:sz="12" w:space="1"/>
        </w:pBdr>
        <w:adjustRightInd w:val="0"/>
        <w:snapToGrid w:val="0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基本资料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firstLine="420" w:firstLineChars="0"/>
        <w:textAlignment w:val="auto"/>
        <w:outlineLvl w:val="9"/>
        <w:rPr>
          <w:rFonts w:hint="eastAsia" w:ascii="宋体" w:hAnsi="宋体" w:cs="宋体"/>
          <w:color w:val="auto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姓名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： 李********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年    龄 ： 24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电话 ： 150******912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           工作经验 ： 3年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邮箱 ： </w:t>
      </w: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l*********12@163.com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           应聘职位 ： web前端开发工程师</w:t>
      </w:r>
    </w:p>
    <w:p>
      <w:pPr>
        <w:pBdr>
          <w:bottom w:val="single" w:color="E36C0A" w:sz="12" w:space="1"/>
        </w:pBdr>
        <w:adjustRightInd w:val="0"/>
        <w:snapToGrid w:val="0"/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教育背景</w:t>
      </w:r>
    </w:p>
    <w:p>
      <w:pPr>
        <w:spacing w:line="400" w:lineRule="exact"/>
        <w:ind w:firstLine="840" w:firstLineChars="40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p>
      <w:pPr>
        <w:spacing w:line="400" w:lineRule="exact"/>
        <w:ind w:firstLine="840" w:firstLineChars="40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20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.09-201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.0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哈尔滨华德学院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计算机科学与技术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    本科</w:t>
      </w:r>
    </w:p>
    <w:p>
      <w:pPr>
        <w:spacing w:line="400" w:lineRule="exact"/>
        <w:ind w:firstLine="840" w:firstLineChars="40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</w:t>
      </w:r>
      <w:bookmarkStart w:id="0" w:name="_GoBack"/>
      <w:bookmarkEnd w:id="0"/>
    </w:p>
    <w:p>
      <w:pPr>
        <w:pBdr>
          <w:bottom w:val="single" w:color="E36C0A" w:sz="12" w:space="1"/>
        </w:pBdr>
        <w:adjustRightInd w:val="0"/>
        <w:snapToGrid w:val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专业技能</w:t>
      </w:r>
    </w:p>
    <w:p>
      <w:pPr>
        <w:pStyle w:val="8"/>
        <w:widowControl/>
        <w:numPr>
          <w:ilvl w:val="0"/>
          <w:numId w:val="1"/>
        </w:numPr>
        <w:spacing w:before="0" w:line="400" w:lineRule="exact"/>
        <w:ind w:left="418" w:leftChars="174" w:firstLine="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精通 HTML5，CSS3，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JavaScript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 进行页面布局和浏览器兼容问题；对JSON，Ajax，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Axios，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ES5/ES6，有深刻的理解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18" w:leftChars="174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熟练使用Vue的移动端单页面开发，vuex,vue-router；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3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174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none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熟练使用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React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React-router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技术栈，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精通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Redux，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React-Redux结合webpack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；</w:t>
      </w:r>
    </w:p>
    <w:p>
      <w:pPr>
        <w:spacing w:line="400" w:lineRule="exact"/>
        <w:ind w:firstLine="420" w:firstLineChars="20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none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熟练使用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React开发移动端应用；</w:t>
      </w:r>
    </w:p>
    <w:p>
      <w:pPr>
        <w:spacing w:line="400" w:lineRule="exact"/>
        <w:ind w:firstLine="420" w:firstLineChars="200"/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5、了解小程序开发；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6、了解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NodeJS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MongoDB后端应用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7、熟练使用主流前端UI框架，并应用过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mintUI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ElementUI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等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8、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熟练使用前端工程化工具webpack,yarn,npm；</w:t>
      </w:r>
    </w:p>
    <w:p>
      <w:pPr>
        <w:pStyle w:val="20"/>
        <w:numPr>
          <w:ilvl w:val="0"/>
          <w:numId w:val="0"/>
        </w:numPr>
        <w:spacing w:after="120" w:line="300" w:lineRule="auto"/>
        <w:ind w:firstLine="420" w:firstLineChars="200"/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、熟悉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移动端App百分百布局、rem布局和响应式布局，解决不同设备之间的兼容问题和适配问题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</w:pPr>
    </w:p>
    <w:p>
      <w:pPr>
        <w:pBdr>
          <w:bottom w:val="single" w:color="E36C0A" w:sz="12" w:space="1"/>
        </w:pBdr>
        <w:adjustRightInd w:val="0"/>
        <w:snapToGrid w:val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工作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经历</w:t>
      </w:r>
    </w:p>
    <w:p>
      <w:pPr>
        <w:spacing w:line="360" w:lineRule="auto"/>
        <w:ind w:firstLine="480" w:firstLineChars="20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</w:rPr>
        <w:t>201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05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</w:rPr>
        <w:t>--201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06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武汉舒马赫科技有限公司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</w:rPr>
        <w:t xml:space="preserve">  前端开发工程师</w:t>
      </w:r>
    </w:p>
    <w:p>
      <w:pPr>
        <w:spacing w:line="360" w:lineRule="auto"/>
        <w:ind w:firstLine="480" w:firstLineChars="20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shd w:val="clear" w:color="auto" w:fill="auto"/>
        </w:rPr>
        <w:t>20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shd w:val="clear" w:color="auto" w:fill="auto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6.04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shd w:val="clear" w:color="auto" w:fill="auto"/>
        </w:rPr>
        <w:t>-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shd w:val="clear" w:color="auto" w:fill="auto"/>
        </w:rPr>
        <w:t>-201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shd w:val="clear" w:color="auto" w:fill="auto"/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 xml:space="preserve">04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黑龙江傲立信息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shd w:val="clear" w:color="auto" w:fill="auto"/>
        </w:rPr>
        <w:t>前端开发工程师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120" w:rightChars="50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p>
      <w:pPr>
        <w:pBdr>
          <w:bottom w:val="single" w:color="E36C0A" w:sz="12" w:space="1"/>
        </w:pBdr>
        <w:adjustRightInd w:val="0"/>
        <w:snapToGrid w:val="0"/>
        <w:rPr>
          <w:rFonts w:hint="eastAsia" w:ascii="宋体" w:hAnsi="宋体" w:eastAsia="宋体"/>
          <w:b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项目经验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房天下房产（以上线）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20" w:firstLineChars="0"/>
        <w:textAlignment w:val="auto"/>
        <w:outlineLvl w:val="9"/>
        <w:rPr>
          <w:rStyle w:val="11"/>
          <w:rFonts w:hint="eastAsia"/>
          <w:color w:val="auto"/>
          <w:lang w:val="en-US" w:eastAsia="zh-CN"/>
        </w:rPr>
      </w:pPr>
      <w:r>
        <w:rPr>
          <w:rStyle w:val="11"/>
          <w:rFonts w:hint="eastAsia"/>
          <w:b/>
          <w:bCs/>
          <w:color w:val="auto"/>
          <w:lang w:val="en-US" w:eastAsia="zh-CN"/>
        </w:rPr>
        <w:t>项目描述</w:t>
      </w:r>
      <w:r>
        <w:rPr>
          <w:rStyle w:val="11"/>
          <w:rFonts w:hint="eastAsia"/>
          <w:color w:val="auto"/>
          <w:lang w:val="en-US" w:eastAsia="zh-CN"/>
        </w:rPr>
        <w:t xml:space="preserve"> 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家天下房产app是一款租房卖房的软件，二手房，租房一键委托应有尽有，中意房源一件联系，房产头条相关政策早知道。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20" w:firstLineChars="0"/>
        <w:jc w:val="left"/>
        <w:textAlignment w:val="auto"/>
        <w:outlineLvl w:val="9"/>
        <w:rPr>
          <w:rStyle w:val="11"/>
          <w:rFonts w:hint="eastAsia"/>
          <w:color w:val="auto"/>
          <w:lang w:val="en-US" w:eastAsia="zh-CN"/>
        </w:rPr>
      </w:pPr>
      <w:r>
        <w:rPr>
          <w:rStyle w:val="11"/>
          <w:rFonts w:hint="eastAsia"/>
          <w:b/>
          <w:bCs/>
          <w:color w:val="auto"/>
          <w:lang w:val="en-US" w:eastAsia="zh-CN"/>
        </w:rPr>
        <w:t>项目职责</w:t>
      </w:r>
      <w:r>
        <w:rPr>
          <w:rStyle w:val="11"/>
          <w:rFonts w:hint="eastAsia"/>
          <w:color w:val="auto"/>
          <w:lang w:val="en-US" w:eastAsia="zh-CN"/>
        </w:rPr>
        <w:t xml:space="preserve"> 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textAlignment w:val="auto"/>
        <w:outlineLvl w:val="9"/>
        <w:rPr>
          <w:rStyle w:val="11"/>
          <w:rFonts w:hint="eastAsia"/>
          <w:color w:val="auto"/>
          <w:lang w:val="en-US" w:eastAsia="zh-CN"/>
        </w:rPr>
      </w:pPr>
      <w:r>
        <w:rPr>
          <w:rStyle w:val="11"/>
          <w:rFonts w:hint="eastAsia"/>
          <w:color w:val="auto"/>
          <w:lang w:val="en-US" w:eastAsia="zh-CN"/>
        </w:rPr>
        <w:t>页面之间的路由跳转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textAlignment w:val="auto"/>
        <w:outlineLvl w:val="9"/>
        <w:rPr>
          <w:rStyle w:val="11"/>
          <w:rFonts w:hint="eastAsia"/>
          <w:color w:val="auto"/>
          <w:lang w:val="en-US" w:eastAsia="zh-CN"/>
        </w:rPr>
      </w:pPr>
      <w:r>
        <w:rPr>
          <w:rStyle w:val="11"/>
          <w:rFonts w:hint="eastAsia"/>
          <w:color w:val="auto"/>
          <w:lang w:val="en-US" w:eastAsia="zh-CN"/>
        </w:rPr>
        <w:t>公共组件的开发（底部导航栏组件）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textAlignment w:val="auto"/>
        <w:outlineLvl w:val="9"/>
        <w:rPr>
          <w:rStyle w:val="11"/>
          <w:rFonts w:hint="eastAsia"/>
          <w:color w:val="auto"/>
          <w:lang w:val="en-US" w:eastAsia="zh-CN"/>
        </w:rPr>
      </w:pPr>
      <w:r>
        <w:rPr>
          <w:rStyle w:val="11"/>
          <w:rFonts w:hint="eastAsia"/>
          <w:color w:val="auto"/>
          <w:lang w:val="en-US" w:eastAsia="zh-CN"/>
        </w:rPr>
        <w:t>轮播图，二手房，租房，新房，一键租房等传参渲染页面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textAlignment w:val="auto"/>
        <w:outlineLvl w:val="9"/>
        <w:rPr>
          <w:rStyle w:val="11"/>
          <w:rFonts w:hint="eastAsia"/>
          <w:color w:val="auto"/>
          <w:lang w:val="en-US" w:eastAsia="zh-CN"/>
        </w:rPr>
      </w:pPr>
      <w:r>
        <w:rPr>
          <w:rStyle w:val="11"/>
          <w:rFonts w:hint="eastAsia"/>
          <w:color w:val="auto"/>
          <w:lang w:val="en-US" w:eastAsia="zh-CN"/>
        </w:rPr>
        <w:t>下拉刷新和上拉加载功能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39" w:leftChars="0" w:hanging="420" w:firstLineChars="0"/>
        <w:textAlignment w:val="auto"/>
        <w:outlineLvl w:val="9"/>
        <w:rPr>
          <w:rStyle w:val="11"/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Style w:val="11"/>
          <w:rFonts w:hint="eastAsia"/>
          <w:b/>
          <w:bCs/>
          <w:color w:val="auto"/>
          <w:sz w:val="24"/>
          <w:szCs w:val="24"/>
          <w:lang w:val="en-US" w:eastAsia="zh-CN"/>
        </w:rPr>
        <w:t>应用技术 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使用react+redux作为框架进行开发；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textAlignment w:val="auto"/>
        <w:outlineLvl w:val="9"/>
        <w:rPr>
          <w:rStyle w:val="11"/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Style w:val="11"/>
          <w:rFonts w:hint="eastAsia"/>
          <w:b w:val="0"/>
          <w:bCs w:val="0"/>
          <w:color w:val="auto"/>
          <w:sz w:val="24"/>
          <w:szCs w:val="24"/>
          <w:lang w:val="en-US" w:eastAsia="zh-CN"/>
        </w:rPr>
        <w:t>使用axios进行前后端交互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textAlignment w:val="auto"/>
        <w:outlineLvl w:val="9"/>
        <w:rPr>
          <w:rStyle w:val="11"/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Style w:val="11"/>
          <w:rFonts w:hint="eastAsia"/>
          <w:b w:val="0"/>
          <w:bCs w:val="0"/>
          <w:color w:val="auto"/>
          <w:sz w:val="24"/>
          <w:szCs w:val="24"/>
          <w:lang w:val="en-US" w:eastAsia="zh-CN"/>
        </w:rPr>
        <w:t>使用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u w:val="none"/>
        </w:rPr>
        <w:t>eact-Router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-dom</w:t>
      </w:r>
      <w:r>
        <w:rPr>
          <w:rStyle w:val="11"/>
          <w:rFonts w:hint="eastAsia"/>
          <w:b w:val="0"/>
          <w:bCs w:val="0"/>
          <w:color w:val="auto"/>
          <w:sz w:val="24"/>
          <w:szCs w:val="24"/>
          <w:lang w:val="en-US" w:eastAsia="zh-CN"/>
        </w:rPr>
        <w:t>实现了页面跳转，link实现声明式导航功能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textAlignment w:val="auto"/>
        <w:outlineLvl w:val="9"/>
        <w:rPr>
          <w:rStyle w:val="11"/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Style w:val="11"/>
          <w:rFonts w:hint="eastAsia"/>
          <w:b w:val="0"/>
          <w:bCs w:val="0"/>
          <w:color w:val="auto"/>
          <w:sz w:val="24"/>
          <w:szCs w:val="24"/>
          <w:lang w:val="en-US" w:eastAsia="zh-CN"/>
        </w:rPr>
        <w:t>使用sass进行预编译，webpack进行压缩合并文件</w:t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惠品云仓(已上线)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hanging="42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项目描述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 xml:space="preserve"> 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惠品云仓app是一款手机购物软件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平台主营业务包括：日用百货、文体办公、雨具劳保、针纺织品、日化洗涤、家居用品、五金电料、家用电器、商务礼品等十多个品类，上 百个品牌，万余种商品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hanging="42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eastAsia="zh-CN"/>
        </w:rPr>
        <w:t>项目职责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 xml:space="preserve"> 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1260" w:leftChars="0" w:hanging="42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使用HTML+CSS布局高度还原设计稿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1260" w:leftChars="0" w:hanging="42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登录注册功能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的实现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1260" w:leftChars="0" w:hanging="42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各个模块列表页，详情页，等页面的业务逻辑处理和实现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1260" w:leftChars="0" w:hanging="42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负责单页面之间的路由跳转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1260" w:leftChars="0" w:hanging="42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下拉刷新功能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hanging="42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应用技术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 xml:space="preserve"> 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-420" w:leftChars="0" w:firstLine="126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使用</w:t>
      </w:r>
      <w:r>
        <w:rPr>
          <w:rStyle w:val="11"/>
          <w:rFonts w:hint="eastAsia"/>
          <w:b w:val="0"/>
          <w:bCs w:val="0"/>
          <w:color w:val="auto"/>
          <w:sz w:val="24"/>
          <w:szCs w:val="24"/>
          <w:lang w:val="en-US" w:eastAsia="zh-CN"/>
        </w:rPr>
        <w:t>vue-cli+webpack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搭建项目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Style w:val="11"/>
          <w:rFonts w:hint="eastAsia"/>
          <w:b w:val="0"/>
          <w:bCs w:val="0"/>
          <w:color w:val="auto"/>
          <w:sz w:val="24"/>
          <w:szCs w:val="24"/>
          <w:lang w:val="en-US" w:eastAsia="zh-CN"/>
        </w:rPr>
        <w:t>使用axios进行前后端交互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-420" w:leftChars="0" w:firstLine="126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引用</w:t>
      </w:r>
      <w:r>
        <w:rPr>
          <w:rStyle w:val="11"/>
          <w:rFonts w:hint="eastAsia"/>
          <w:b w:val="0"/>
          <w:bCs w:val="0"/>
          <w:color w:val="auto"/>
          <w:sz w:val="24"/>
          <w:szCs w:val="24"/>
          <w:lang w:val="en-US" w:eastAsia="zh-CN"/>
        </w:rPr>
        <w:t>iconfont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等图标库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-420" w:leftChars="0" w:firstLine="126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使用</w:t>
      </w:r>
      <w:r>
        <w:rPr>
          <w:rStyle w:val="11"/>
          <w:rFonts w:hint="eastAsia"/>
          <w:b w:val="0"/>
          <w:bCs w:val="0"/>
          <w:color w:val="auto"/>
          <w:sz w:val="24"/>
          <w:szCs w:val="24"/>
          <w:lang w:val="en-US" w:eastAsia="zh-CN"/>
        </w:rPr>
        <w:t>vue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实现模块化开发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-420" w:leftChars="0" w:firstLine="126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使用</w:t>
      </w:r>
      <w:r>
        <w:rPr>
          <w:rStyle w:val="11"/>
          <w:rFonts w:hint="eastAsia"/>
          <w:b w:val="0"/>
          <w:bCs w:val="0"/>
          <w:color w:val="auto"/>
          <w:sz w:val="24"/>
          <w:szCs w:val="24"/>
          <w:lang w:val="en-US" w:eastAsia="zh-CN"/>
        </w:rPr>
        <w:t>vue-router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实现前端路由控制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车讯网（pc端）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20" w:firstLineChars="0"/>
        <w:textAlignment w:val="auto"/>
        <w:outlineLvl w:val="9"/>
        <w:rPr>
          <w:rStyle w:val="11"/>
          <w:rFonts w:hint="eastAsia"/>
          <w:color w:val="auto"/>
          <w:sz w:val="24"/>
          <w:szCs w:val="24"/>
          <w:lang w:val="en-US" w:eastAsia="zh-CN"/>
        </w:rPr>
      </w:pPr>
      <w:r>
        <w:rPr>
          <w:rStyle w:val="11"/>
          <w:rFonts w:hint="eastAsia"/>
          <w:b/>
          <w:bCs/>
          <w:color w:val="auto"/>
          <w:sz w:val="24"/>
          <w:szCs w:val="24"/>
          <w:lang w:val="en-US" w:eastAsia="zh-CN"/>
        </w:rPr>
        <w:t>项目描述</w:t>
      </w:r>
      <w:r>
        <w:rPr>
          <w:rStyle w:val="11"/>
          <w:rFonts w:hint="eastAsia"/>
          <w:color w:val="auto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汽车标志图片大全:车型大全频道为您提供国内汽车标志图片大全,国内汽车品牌大全排名,世界汽车标志图片大全,世界汽车品牌大全排名等信息.车讯网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20" w:firstLineChars="0"/>
        <w:textAlignment w:val="auto"/>
        <w:outlineLvl w:val="9"/>
        <w:rPr>
          <w:rStyle w:val="11"/>
          <w:rFonts w:hint="eastAsia"/>
          <w:color w:val="auto"/>
          <w:sz w:val="24"/>
          <w:szCs w:val="24"/>
          <w:lang w:val="en-US" w:eastAsia="zh-CN"/>
        </w:rPr>
      </w:pPr>
      <w:r>
        <w:rPr>
          <w:rStyle w:val="11"/>
          <w:rFonts w:hint="eastAsia"/>
          <w:b/>
          <w:bCs/>
          <w:color w:val="auto"/>
          <w:lang w:val="en-US" w:eastAsia="zh-CN"/>
        </w:rPr>
        <w:t>项目职责</w:t>
      </w:r>
      <w:r>
        <w:rPr>
          <w:rStyle w:val="11"/>
          <w:rFonts w:hint="eastAsia"/>
          <w:color w:val="auto"/>
          <w:lang w:val="en-US" w:eastAsia="zh-CN"/>
        </w:rPr>
        <w:t xml:space="preserve"> 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1260" w:leftChars="0" w:hanging="420" w:firstLineChars="0"/>
        <w:textAlignment w:val="auto"/>
        <w:outlineLvl w:val="9"/>
        <w:rPr>
          <w:rStyle w:val="11"/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还原设计图，实现网页效果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textAlignment w:val="auto"/>
        <w:outlineLvl w:val="9"/>
        <w:rPr>
          <w:rStyle w:val="11"/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负责单页面之间的路由跳转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textAlignment w:val="auto"/>
        <w:outlineLvl w:val="9"/>
        <w:rPr>
          <w:rStyle w:val="11"/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登录和注册功能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39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Style w:val="11"/>
          <w:rFonts w:hint="eastAsia"/>
          <w:b/>
          <w:bCs/>
          <w:color w:val="auto"/>
          <w:sz w:val="24"/>
          <w:szCs w:val="24"/>
          <w:lang w:val="en-US" w:eastAsia="zh-CN"/>
        </w:rPr>
        <w:t>应用技术 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-420" w:leftChars="0" w:firstLine="126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使用</w:t>
      </w:r>
      <w:r>
        <w:rPr>
          <w:rStyle w:val="11"/>
          <w:rFonts w:hint="eastAsia"/>
          <w:b w:val="0"/>
          <w:bCs w:val="0"/>
          <w:color w:val="auto"/>
          <w:sz w:val="24"/>
          <w:szCs w:val="24"/>
          <w:lang w:val="en-US" w:eastAsia="zh-CN"/>
        </w:rPr>
        <w:t>vue-cli+webpack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搭建项目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126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使用HTML+CSS布局高度还原设计稿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-420" w:leftChars="0" w:firstLine="126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Style w:val="11"/>
          <w:rFonts w:hint="eastAsia"/>
          <w:color w:val="auto"/>
          <w:sz w:val="24"/>
          <w:szCs w:val="24"/>
          <w:lang w:val="en-US" w:eastAsia="zh-CN"/>
        </w:rPr>
        <w:t>与后端配合连接数据库，用数据渲染页面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-420" w:leftChars="0" w:firstLine="126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引用</w:t>
      </w:r>
      <w:r>
        <w:rPr>
          <w:rStyle w:val="11"/>
          <w:rFonts w:hint="eastAsia"/>
          <w:b w:val="0"/>
          <w:bCs w:val="0"/>
          <w:color w:val="auto"/>
          <w:sz w:val="24"/>
          <w:szCs w:val="24"/>
          <w:lang w:val="en-US" w:eastAsia="zh-CN"/>
        </w:rPr>
        <w:t>iconfont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等图标库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-420" w:leftChars="0" w:firstLine="126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使用</w:t>
      </w:r>
      <w:r>
        <w:rPr>
          <w:rStyle w:val="11"/>
          <w:rFonts w:hint="eastAsia"/>
          <w:b w:val="0"/>
          <w:bCs w:val="0"/>
          <w:color w:val="auto"/>
          <w:sz w:val="24"/>
          <w:szCs w:val="24"/>
          <w:lang w:val="en-US" w:eastAsia="zh-CN"/>
        </w:rPr>
        <w:t>axios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请求后台数据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-420" w:leftChars="0" w:firstLine="126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2F2F2F"/>
          <w:spacing w:val="0"/>
          <w:sz w:val="24"/>
          <w:szCs w:val="24"/>
          <w:u w:val="none"/>
          <w:lang w:val="en-US" w:eastAsia="zh-CN"/>
        </w:rPr>
        <w:t>使用</w:t>
      </w:r>
      <w:r>
        <w:rPr>
          <w:rStyle w:val="11"/>
          <w:rFonts w:hint="eastAsia"/>
          <w:b w:val="0"/>
          <w:bCs w:val="0"/>
          <w:color w:val="auto"/>
          <w:sz w:val="24"/>
          <w:szCs w:val="24"/>
          <w:lang w:val="en-US" w:eastAsia="zh-CN"/>
        </w:rPr>
        <w:t>MintUi</w:t>
      </w:r>
      <w:r>
        <w:rPr>
          <w:rFonts w:hint="eastAsia" w:ascii="Arial" w:hAnsi="Arial" w:cs="Arial"/>
          <w:i w:val="0"/>
          <w:caps w:val="0"/>
          <w:color w:val="2F2F2F"/>
          <w:spacing w:val="0"/>
          <w:sz w:val="24"/>
          <w:szCs w:val="24"/>
          <w:u w:val="none"/>
          <w:lang w:val="en-US" w:eastAsia="zh-CN"/>
        </w:rPr>
        <w:t>框架来编写首页轮播图</w:t>
      </w:r>
    </w:p>
    <w:p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车讯网（app）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20" w:firstLineChars="0"/>
        <w:textAlignment w:val="auto"/>
        <w:outlineLvl w:val="9"/>
        <w:rPr>
          <w:rStyle w:val="11"/>
          <w:rFonts w:hint="eastAsia" w:ascii="Calibri" w:hAnsi="Calibri"/>
          <w:color w:val="auto"/>
          <w:sz w:val="21"/>
          <w:lang w:val="en-US" w:eastAsia="zh-CN"/>
        </w:rPr>
      </w:pPr>
      <w:r>
        <w:rPr>
          <w:rStyle w:val="11"/>
          <w:rFonts w:hint="eastAsia" w:ascii="Calibri" w:hAnsi="Calibri"/>
          <w:b/>
          <w:bCs/>
          <w:color w:val="auto"/>
          <w:sz w:val="24"/>
          <w:szCs w:val="24"/>
          <w:lang w:val="en-US" w:eastAsia="zh-CN"/>
        </w:rPr>
        <w:t>项目描述</w:t>
      </w:r>
      <w:r>
        <w:rPr>
          <w:rStyle w:val="11"/>
          <w:rFonts w:hint="eastAsia" w:ascii="Calibri" w:hAnsi="Calibri"/>
          <w:b/>
          <w:bCs/>
          <w:color w:val="auto"/>
          <w:sz w:val="21"/>
          <w:lang w:val="en-US" w:eastAsia="zh-CN"/>
        </w:rPr>
        <w:t>：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车讯网（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APP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，汽车产经网全面提供国内外汽车新闻，汽车产量、汽车营销数据资讯。权威专家解析汽车产业政策、汽车金融、汽车经销商销售。专业的汽车产经报道。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20" w:firstLineChars="0"/>
        <w:textAlignment w:val="auto"/>
        <w:outlineLvl w:val="9"/>
        <w:rPr>
          <w:rStyle w:val="11"/>
          <w:rFonts w:hint="eastAsia" w:ascii="Calibri" w:hAnsi="Calibri"/>
          <w:color w:val="auto"/>
          <w:sz w:val="21"/>
          <w:lang w:val="en-US" w:eastAsia="zh-CN"/>
        </w:rPr>
      </w:pPr>
      <w:r>
        <w:rPr>
          <w:rStyle w:val="11"/>
          <w:rFonts w:hint="eastAsia" w:ascii="Calibri" w:hAnsi="Calibri" w:eastAsia="宋体" w:cs="宋体"/>
          <w:b/>
          <w:bCs/>
          <w:color w:val="auto"/>
          <w:kern w:val="2"/>
          <w:sz w:val="24"/>
          <w:szCs w:val="24"/>
          <w:lang w:val="en-US" w:eastAsia="zh-CN" w:bidi="ar-SA"/>
        </w:rPr>
        <w:t>项目职责：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1260" w:leftChars="0" w:hanging="420" w:firstLineChars="0"/>
        <w:textAlignment w:val="auto"/>
        <w:outlineLvl w:val="9"/>
        <w:rPr>
          <w:rStyle w:val="11"/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还原设计图，实现网页效果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126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使用HTML+CSS布局高度还原设计稿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textAlignment w:val="auto"/>
        <w:outlineLvl w:val="9"/>
        <w:rPr>
          <w:rStyle w:val="11"/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负责单页面之间的路由跳转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textAlignment w:val="auto"/>
        <w:outlineLvl w:val="9"/>
        <w:rPr>
          <w:rStyle w:val="11"/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登录和注册功能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textAlignment w:val="auto"/>
        <w:outlineLvl w:val="9"/>
        <w:rPr>
          <w:rStyle w:val="11"/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下拉刷新功能和上拉加载功能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39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Style w:val="11"/>
          <w:rFonts w:hint="eastAsia"/>
          <w:b/>
          <w:bCs/>
          <w:color w:val="auto"/>
          <w:sz w:val="24"/>
          <w:szCs w:val="24"/>
          <w:lang w:val="en-US" w:eastAsia="zh-CN"/>
        </w:rPr>
        <w:t>应用技术 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-420" w:leftChars="0" w:firstLine="126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使用</w:t>
      </w:r>
      <w:r>
        <w:rPr>
          <w:rStyle w:val="11"/>
          <w:rFonts w:hint="eastAsia"/>
          <w:b w:val="0"/>
          <w:bCs w:val="0"/>
          <w:color w:val="auto"/>
          <w:sz w:val="24"/>
          <w:szCs w:val="24"/>
          <w:lang w:val="en-US" w:eastAsia="zh-CN"/>
        </w:rPr>
        <w:t>vue-cli+webpack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搭建项目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126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使用HTML+CSS布局高度还原设计稿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-420" w:leftChars="0" w:firstLine="126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Style w:val="11"/>
          <w:rFonts w:hint="eastAsia"/>
          <w:color w:val="auto"/>
          <w:sz w:val="24"/>
          <w:szCs w:val="24"/>
          <w:lang w:val="en-US" w:eastAsia="zh-CN"/>
        </w:rPr>
        <w:t>与后端配合连接数据库，用数据渲染页面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-420" w:leftChars="0" w:firstLine="126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使用</w:t>
      </w:r>
      <w:r>
        <w:rPr>
          <w:rStyle w:val="11"/>
          <w:rFonts w:hint="eastAsia"/>
          <w:b w:val="0"/>
          <w:bCs w:val="0"/>
          <w:color w:val="auto"/>
          <w:sz w:val="24"/>
          <w:szCs w:val="24"/>
          <w:lang w:val="en-US" w:eastAsia="zh-CN"/>
        </w:rPr>
        <w:t>axios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请求后台数据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-420" w:leftChars="0" w:firstLine="1260" w:firstLineChars="0"/>
        <w:textAlignment w:val="auto"/>
        <w:outlineLvl w:val="9"/>
        <w:rPr>
          <w:rStyle w:val="11"/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2F2F2F"/>
          <w:spacing w:val="0"/>
          <w:sz w:val="24"/>
          <w:szCs w:val="24"/>
          <w:u w:val="none"/>
          <w:lang w:val="en-US" w:eastAsia="zh-CN"/>
        </w:rPr>
        <w:t>使用</w:t>
      </w:r>
      <w:r>
        <w:rPr>
          <w:rStyle w:val="11"/>
          <w:rFonts w:hint="eastAsia"/>
          <w:b w:val="0"/>
          <w:bCs w:val="0"/>
          <w:color w:val="auto"/>
          <w:sz w:val="24"/>
          <w:szCs w:val="24"/>
          <w:lang w:val="en-US" w:eastAsia="zh-CN"/>
        </w:rPr>
        <w:t>MintUi</w:t>
      </w:r>
      <w:r>
        <w:rPr>
          <w:rFonts w:hint="eastAsia" w:ascii="Arial" w:hAnsi="Arial" w:cs="Arial"/>
          <w:i w:val="0"/>
          <w:caps w:val="0"/>
          <w:color w:val="2F2F2F"/>
          <w:spacing w:val="0"/>
          <w:sz w:val="24"/>
          <w:szCs w:val="24"/>
          <w:u w:val="none"/>
          <w:lang w:val="en-US" w:eastAsia="zh-CN"/>
        </w:rPr>
        <w:t>框架来编写首页轮播图</w:t>
      </w:r>
      <w:r>
        <w:rPr>
          <w:rStyle w:val="11"/>
          <w:rFonts w:hint="eastAsia"/>
          <w:color w:val="auto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outlineLvl w:val="9"/>
        <w:rPr>
          <w:rStyle w:val="11"/>
          <w:rFonts w:hint="eastAsia"/>
          <w:color w:val="auto"/>
          <w:sz w:val="24"/>
          <w:szCs w:val="24"/>
          <w:lang w:val="en-US" w:eastAsia="zh-CN"/>
        </w:rPr>
      </w:pPr>
    </w:p>
    <w:p>
      <w:pPr>
        <w:adjustRightInd w:val="0"/>
        <w:snapToGrid w:val="0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Bdr>
          <w:bottom w:val="single" w:color="E36C0A" w:sz="12" w:space="1"/>
        </w:pBdr>
        <w:adjustRightInd w:val="0"/>
        <w:snapToGrid w:val="0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自我评价</w:t>
      </w:r>
    </w:p>
    <w:p>
      <w:pPr>
        <w:tabs>
          <w:tab w:val="left" w:pos="1763"/>
        </w:tabs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热爱编程、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逻辑能力强、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乐于吸收新知识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、自学能力强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性格成熟稳重、遇事沉着冷静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有团队协作能力。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textAlignment w:val="auto"/>
        <w:outlineLvl w:val="9"/>
        <w:rPr>
          <w:rFonts w:hint="eastAsia" w:ascii="宋体" w:hAnsi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有较强的适应能力、吃苦耐劳、有责任心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有良好的编程习惯，善于在项目中总结方法，能够遵循公司编程规范。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720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00000004"/>
    <w:multiLevelType w:val="singleLevel"/>
    <w:tmpl w:val="0000000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0000005"/>
    <w:multiLevelType w:val="singleLevel"/>
    <w:tmpl w:val="0000000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0000006"/>
    <w:multiLevelType w:val="multilevel"/>
    <w:tmpl w:val="0000000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00000007"/>
    <w:multiLevelType w:val="multilevel"/>
    <w:tmpl w:val="00000007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00000009"/>
    <w:multiLevelType w:val="singleLevel"/>
    <w:tmpl w:val="0000000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000000B"/>
    <w:multiLevelType w:val="singleLevel"/>
    <w:tmpl w:val="0000000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0000000D"/>
    <w:multiLevelType w:val="multilevel"/>
    <w:tmpl w:val="0000000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2D2616C4"/>
    <w:multiLevelType w:val="singleLevel"/>
    <w:tmpl w:val="2D2616C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1923EB"/>
    <w:rsid w:val="02FA634B"/>
    <w:rsid w:val="03D55DC6"/>
    <w:rsid w:val="067B441F"/>
    <w:rsid w:val="083209F3"/>
    <w:rsid w:val="0B070362"/>
    <w:rsid w:val="0EC66252"/>
    <w:rsid w:val="0FE80520"/>
    <w:rsid w:val="136104D4"/>
    <w:rsid w:val="1B69086C"/>
    <w:rsid w:val="1DE95F95"/>
    <w:rsid w:val="22366569"/>
    <w:rsid w:val="22EA6CB6"/>
    <w:rsid w:val="27634628"/>
    <w:rsid w:val="2AF01934"/>
    <w:rsid w:val="2C8A4637"/>
    <w:rsid w:val="3AB76E14"/>
    <w:rsid w:val="3ABA721C"/>
    <w:rsid w:val="3E8B3C09"/>
    <w:rsid w:val="3F7766E5"/>
    <w:rsid w:val="3FFA7FB8"/>
    <w:rsid w:val="410F76F5"/>
    <w:rsid w:val="45442069"/>
    <w:rsid w:val="4B8C4F68"/>
    <w:rsid w:val="4F140318"/>
    <w:rsid w:val="50752EAC"/>
    <w:rsid w:val="51E5084B"/>
    <w:rsid w:val="52246DA3"/>
    <w:rsid w:val="52C63C15"/>
    <w:rsid w:val="537E7B55"/>
    <w:rsid w:val="548B21BB"/>
    <w:rsid w:val="54C97E79"/>
    <w:rsid w:val="566E0030"/>
    <w:rsid w:val="56E45B50"/>
    <w:rsid w:val="58970160"/>
    <w:rsid w:val="598B24D0"/>
    <w:rsid w:val="5A966CB4"/>
    <w:rsid w:val="5C4358DC"/>
    <w:rsid w:val="610777E8"/>
    <w:rsid w:val="618C153A"/>
    <w:rsid w:val="61C94AD4"/>
    <w:rsid w:val="6766644D"/>
    <w:rsid w:val="6B2736A4"/>
    <w:rsid w:val="6D1D3FD6"/>
    <w:rsid w:val="6DAA58F9"/>
    <w:rsid w:val="6E736EDB"/>
    <w:rsid w:val="6E7806C4"/>
    <w:rsid w:val="716C02F5"/>
    <w:rsid w:val="72C726BB"/>
    <w:rsid w:val="78C501A8"/>
    <w:rsid w:val="798051B8"/>
    <w:rsid w:val="7BC302BE"/>
    <w:rsid w:val="7BDC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qFormat/>
    <w:uiPriority w:val="9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9"/>
    <w:qFormat/>
    <w:uiPriority w:val="9"/>
    <w:pPr>
      <w:keepNext/>
      <w:keepLines/>
      <w:spacing w:before="160" w:beforeAutospacing="0" w:after="170" w:afterAutospacing="0" w:line="240" w:lineRule="auto"/>
      <w:ind w:leftChars="100"/>
      <w:jc w:val="left"/>
      <w:outlineLvl w:val="3"/>
    </w:pPr>
    <w:rPr>
      <w:rFonts w:ascii="Arial" w:hAnsi="Arial" w:eastAsia="微软雅黑"/>
      <w:b/>
    </w:rPr>
  </w:style>
  <w:style w:type="character" w:default="1" w:styleId="11">
    <w:name w:val="Default Paragraph Font"/>
    <w:qFormat/>
    <w:uiPriority w:val="1"/>
  </w:style>
  <w:style w:type="table" w:default="1" w:styleId="9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68"/>
      <w:ind w:left="946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6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spacing w:before="150"/>
      <w:jc w:val="left"/>
    </w:pPr>
    <w:rPr>
      <w:rFonts w:cs="Times New Roman"/>
      <w:kern w:val="0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99"/>
    <w:rPr>
      <w:color w:val="0000FF"/>
      <w:u w:val="single"/>
    </w:rPr>
  </w:style>
  <w:style w:type="character" w:customStyle="1" w:styleId="14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6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Char"/>
    <w:link w:val="2"/>
    <w:qFormat/>
    <w:uiPriority w:val="0"/>
    <w:rPr>
      <w:b/>
      <w:kern w:val="44"/>
      <w:sz w:val="44"/>
    </w:rPr>
  </w:style>
  <w:style w:type="character" w:customStyle="1" w:styleId="18">
    <w:name w:val="标题 3 Char"/>
    <w:link w:val="3"/>
    <w:qFormat/>
    <w:uiPriority w:val="0"/>
    <w:rPr>
      <w:b/>
      <w:sz w:val="32"/>
    </w:rPr>
  </w:style>
  <w:style w:type="character" w:customStyle="1" w:styleId="19">
    <w:name w:val="标题 4 Char"/>
    <w:link w:val="4"/>
    <w:qFormat/>
    <w:uiPriority w:val="0"/>
    <w:rPr>
      <w:rFonts w:ascii="Arial" w:hAnsi="Arial" w:eastAsia="微软雅黑"/>
      <w:b/>
      <w:sz w:val="24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2007</Words>
  <Characters>2490</Characters>
  <Paragraphs>109</Paragraphs>
  <TotalTime>1</TotalTime>
  <ScaleCrop>false</ScaleCrop>
  <LinksUpToDate>false</LinksUpToDate>
  <CharactersWithSpaces>2597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2016-12-27T05:31:00Z</dcterms:created>
  <dc:creator>五百丁</dc:creator>
  <cp:lastModifiedBy>魏梦芸のMicky</cp:lastModifiedBy>
  <cp:lastPrinted>2016-12-27T09:19:00Z</cp:lastPrinted>
  <dcterms:modified xsi:type="dcterms:W3CDTF">2019-10-29T01:41:11Z</dcterms:modified>
  <cp:revision>225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